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C5" w:rsidRDefault="009412C5">
      <w:pPr>
        <w:pStyle w:val="13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>
        <w:t>__</w:t>
      </w:r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Default="009412C5">
      <w:pPr>
        <w:pStyle w:val="21"/>
        <w:shd w:val="clear" w:color="auto" w:fill="auto"/>
        <w:spacing w:after="0" w:line="240" w:lineRule="exact"/>
        <w:jc w:val="both"/>
      </w:pPr>
      <w:r>
        <w:t>г. ____________                                                                                    «__» _________20</w:t>
      </w:r>
      <w:r w:rsidR="00E72FB6">
        <w:t>__</w:t>
      </w:r>
      <w:r w:rsidR="00B03FCD">
        <w:t xml:space="preserve"> </w:t>
      </w:r>
      <w:r>
        <w:t>г.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7A506D">
      <w:pPr>
        <w:pStyle w:val="21"/>
        <w:shd w:val="clear" w:color="auto" w:fill="auto"/>
        <w:spacing w:after="0" w:line="274" w:lineRule="exact"/>
        <w:jc w:val="both"/>
      </w:pPr>
      <w:r>
        <w:t xml:space="preserve"> </w:t>
      </w:r>
      <w:r w:rsidRPr="007A506D">
        <w:t>&lt;</w:t>
      </w:r>
      <w:r>
        <w:rPr>
          <w:lang w:val="en-US"/>
        </w:rPr>
        <w:t>ORG</w:t>
      </w:r>
      <w:proofErr w:type="gramStart"/>
      <w:r w:rsidRPr="007A506D">
        <w:t>&gt; ,</w:t>
      </w:r>
      <w:proofErr w:type="gramEnd"/>
      <w:r w:rsidRPr="007A506D">
        <w:t xml:space="preserve"> </w:t>
      </w:r>
      <w:r w:rsidR="009412C5">
        <w:t>именуемое в дальнейшем «Работодатель», в лице генерального директора</w:t>
      </w:r>
      <w:r w:rsidRPr="007A506D">
        <w:t xml:space="preserve"> </w:t>
      </w:r>
      <w:r w:rsidRPr="007A506D">
        <w:rPr>
          <w:rStyle w:val="20"/>
          <w:b w:val="0"/>
          <w:bCs w:val="0"/>
        </w:rPr>
        <w:t>&lt;</w:t>
      </w:r>
      <w:r>
        <w:rPr>
          <w:rStyle w:val="20"/>
          <w:b w:val="0"/>
          <w:bCs w:val="0"/>
          <w:lang w:val="en-US"/>
        </w:rPr>
        <w:t>DIREKTOR</w:t>
      </w:r>
      <w:r w:rsidRPr="007A506D">
        <w:rPr>
          <w:rStyle w:val="20"/>
          <w:b w:val="0"/>
          <w:bCs w:val="0"/>
        </w:rPr>
        <w:t>&gt;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proofErr w:type="gramStart"/>
      <w:r>
        <w:t>и</w:t>
      </w:r>
      <w:proofErr w:type="gramEnd"/>
      <w:r>
        <w:t xml:space="preserve"> гражданин (ка)  </w:t>
      </w:r>
      <w:r w:rsidR="007A506D" w:rsidRPr="007A506D">
        <w:rPr>
          <w:rStyle w:val="20"/>
          <w:b w:val="0"/>
          <w:bCs w:val="0"/>
        </w:rPr>
        <w:t>&lt;</w:t>
      </w:r>
      <w:r w:rsidR="007A506D">
        <w:rPr>
          <w:rStyle w:val="20"/>
          <w:b w:val="0"/>
          <w:bCs w:val="0"/>
          <w:lang w:val="en-US"/>
        </w:rPr>
        <w:t>RABOTNIK</w:t>
      </w:r>
      <w:r w:rsidR="007A506D" w:rsidRPr="007A506D">
        <w:rPr>
          <w:rStyle w:val="20"/>
          <w:b w:val="0"/>
          <w:bCs w:val="0"/>
        </w:rPr>
        <w:t>&gt;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:rsidR="009412C5" w:rsidRDefault="009412C5">
      <w:pPr>
        <w:pStyle w:val="13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proofErr w:type="gramStart"/>
      <w:r>
        <w:t>Работник  принимается</w:t>
      </w:r>
      <w:proofErr w:type="gramEnd"/>
      <w:r>
        <w:t xml:space="preserve"> на работу в </w:t>
      </w:r>
      <w:r w:rsidR="007A506D" w:rsidRPr="007A506D">
        <w:t>&lt;</w:t>
      </w:r>
      <w:r w:rsidR="007A506D">
        <w:rPr>
          <w:lang w:val="en-US"/>
        </w:rPr>
        <w:t>PLEXRISE</w:t>
      </w:r>
      <w:r w:rsidR="007A506D" w:rsidRPr="007A506D">
        <w:t>&gt;</w:t>
      </w:r>
      <w:r>
        <w:t xml:space="preserve"> на должность: </w:t>
      </w:r>
      <w:r w:rsidR="007A506D" w:rsidRPr="007A506D">
        <w:t>&lt;</w:t>
      </w:r>
      <w:r w:rsidR="007A506D">
        <w:rPr>
          <w:lang w:val="en-US"/>
        </w:rPr>
        <w:t>DOLJN</w:t>
      </w:r>
      <w:r w:rsidR="007A506D" w:rsidRPr="007A506D">
        <w:t>&gt;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7A506D" w:rsidRPr="007A506D">
        <w:rPr>
          <w:rStyle w:val="20"/>
          <w:b w:val="0"/>
          <w:bCs w:val="0"/>
        </w:rPr>
        <w:t>&lt;</w:t>
      </w:r>
      <w:r w:rsidR="007A506D">
        <w:rPr>
          <w:rStyle w:val="20"/>
          <w:b w:val="0"/>
          <w:bCs w:val="0"/>
          <w:lang w:val="en-US"/>
        </w:rPr>
        <w:t>DATESTART</w:t>
      </w:r>
      <w:r w:rsidR="007A506D" w:rsidRPr="007A506D">
        <w:rPr>
          <w:rStyle w:val="20"/>
          <w:b w:val="0"/>
          <w:bCs w:val="0"/>
        </w:rPr>
        <w:t xml:space="preserve">&gt; </w:t>
      </w:r>
      <w:r>
        <w:rPr>
          <w:rStyle w:val="20"/>
          <w:b w:val="0"/>
          <w:bCs w:val="0"/>
        </w:rPr>
        <w:t>года.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7A506D" w:rsidRPr="007A506D">
        <w:t>&lt;</w:t>
      </w:r>
      <w:r w:rsidR="007A506D">
        <w:rPr>
          <w:lang w:val="en-US"/>
        </w:rPr>
        <w:t>TEST</w:t>
      </w:r>
      <w:r w:rsidR="007A506D" w:rsidRPr="007A506D">
        <w:t>&gt;</w:t>
      </w:r>
      <w:r w:rsidR="009412C5">
        <w:rPr>
          <w:rStyle w:val="20"/>
          <w:b w:val="0"/>
          <w:bCs w:val="0"/>
        </w:rPr>
        <w:t xml:space="preserve"> мес. </w:t>
      </w:r>
    </w:p>
    <w:p w:rsidR="009412C5" w:rsidRDefault="009412C5">
      <w:pPr>
        <w:pStyle w:val="13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 xml:space="preserve">добросовестно исполнять свои трудовые обязанности, возложенные на него настоящим </w:t>
      </w:r>
      <w:r>
        <w:lastRenderedPageBreak/>
        <w:t>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</w:t>
      </w:r>
      <w:r>
        <w:lastRenderedPageBreak/>
        <w:t>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  <w:bookmarkStart w:id="3" w:name="_GoBack"/>
      <w:bookmarkEnd w:id="3"/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proofErr w:type="gramStart"/>
      <w:r>
        <w:t>должностной</w:t>
      </w:r>
      <w:proofErr w:type="gramEnd"/>
      <w:r>
        <w:t xml:space="preserve"> оклад в размере </w:t>
      </w:r>
      <w:r w:rsidR="00BA6B1B" w:rsidRPr="00BA6B1B">
        <w:t>&lt;</w:t>
      </w:r>
      <w:r w:rsidR="00BA6B1B">
        <w:rPr>
          <w:lang w:val="en-US"/>
        </w:rPr>
        <w:t>OKLAD</w:t>
      </w:r>
      <w:r w:rsidR="00BA6B1B" w:rsidRPr="00BA6B1B">
        <w:t xml:space="preserve">&gt; </w:t>
      </w:r>
      <w:r>
        <w:t>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премии за основные результаты хозяйственной деятельности согласно соответствующему 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lastRenderedPageBreak/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Default="009412C5">
      <w:pPr>
        <w:pStyle w:val="21"/>
        <w:shd w:val="clear" w:color="auto" w:fill="auto"/>
        <w:spacing w:after="0"/>
        <w:ind w:firstLine="600"/>
      </w:pPr>
      <w:r>
        <w:t>5.1.5 иные выплаты, предусмотренные законодательством Российской Федерации, нормативными документами _________________ «___________________________».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                                                                   ___________________________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"_________________________"                                                                  Паспорт: серия______№______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ИНН/КПП________________                                                                     выдан______________________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Адрес:____________________</w:t>
      </w:r>
    </w:p>
    <w:p w:rsidR="009412C5" w:rsidRDefault="009412C5">
      <w:pPr>
        <w:rPr>
          <w:rFonts w:ascii="Times New Roman" w:hAnsi="Times New Roman" w:cs="Times New Roman"/>
        </w:rPr>
      </w:pP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_________________/_________                                                                   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Я, _________________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>
      <w:r>
        <w:t>Дата                                                                                                 __________________/__________________________</w:t>
      </w:r>
    </w:p>
    <w:sectPr w:rsidR="009412C5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CD"/>
    <w:rsid w:val="005675F4"/>
    <w:rsid w:val="007A506D"/>
    <w:rsid w:val="009412C5"/>
    <w:rsid w:val="009D0060"/>
    <w:rsid w:val="00B03FCD"/>
    <w:rsid w:val="00BA6B1B"/>
    <w:rsid w:val="00C55067"/>
    <w:rsid w:val="00CD20A5"/>
    <w:rsid w:val="00E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6434DA8-49C8-492D-AA74-2C92E22E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">
    <w:name w:val="Основной шрифт абзаца1"/>
  </w:style>
  <w:style w:type="character" w:customStyle="1" w:styleId="10">
    <w:name w:val="Заголовок №1_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Заголовок №1"/>
    <w:basedOn w:val="a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n1cew0w1337@outlook.com</cp:lastModifiedBy>
  <cp:revision>3</cp:revision>
  <cp:lastPrinted>1899-12-31T19:00:00Z</cp:lastPrinted>
  <dcterms:created xsi:type="dcterms:W3CDTF">2022-05-16T19:24:00Z</dcterms:created>
  <dcterms:modified xsi:type="dcterms:W3CDTF">2022-05-16T19:43:00Z</dcterms:modified>
</cp:coreProperties>
</file>